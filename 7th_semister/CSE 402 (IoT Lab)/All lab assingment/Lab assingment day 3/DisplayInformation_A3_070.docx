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535" w:rsidRPr="00BC6FB8" w:rsidRDefault="00062535" w:rsidP="00062535">
      <w:pPr>
        <w:jc w:val="center"/>
        <w:rPr>
          <w:rFonts w:ascii="Sylfaen" w:hAnsi="Sylfaen" w:cs="Courier New"/>
          <w:b/>
          <w:sz w:val="68"/>
        </w:rPr>
      </w:pPr>
      <w:r w:rsidRPr="008A710E">
        <w:rPr>
          <w:i/>
          <w:noProof/>
          <w:sz w:val="46"/>
        </w:rPr>
        <w:drawing>
          <wp:anchor distT="0" distB="0" distL="114300" distR="114300" simplePos="0" relativeHeight="251659264" behindDoc="0" locked="0" layoutInCell="1" allowOverlap="1" wp14:anchorId="04CE7AA3" wp14:editId="00436EF3">
            <wp:simplePos x="0" y="0"/>
            <wp:positionH relativeFrom="column">
              <wp:posOffset>2212340</wp:posOffset>
            </wp:positionH>
            <wp:positionV relativeFrom="paragraph">
              <wp:posOffset>859155</wp:posOffset>
            </wp:positionV>
            <wp:extent cx="1276350" cy="1447800"/>
            <wp:effectExtent l="19050" t="0" r="19050" b="476250"/>
            <wp:wrapNone/>
            <wp:docPr id="24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_IMG_1474111231013740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2" t="11111" r="10525"/>
                    <a:stretch/>
                  </pic:blipFill>
                  <pic:spPr bwMode="auto">
                    <a:xfrm>
                      <a:off x="0" y="0"/>
                      <a:ext cx="1276350" cy="14478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2BF5">
        <w:rPr>
          <w:i/>
          <w:noProof/>
          <w:color w:val="E36C0A" w:themeColor="accent6" w:themeShade="BF"/>
          <w:sz w:val="4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040871" wp14:editId="53C49850">
                <wp:simplePos x="0" y="0"/>
                <wp:positionH relativeFrom="column">
                  <wp:posOffset>2076119</wp:posOffset>
                </wp:positionH>
                <wp:positionV relativeFrom="paragraph">
                  <wp:posOffset>403225</wp:posOffset>
                </wp:positionV>
                <wp:extent cx="1609725" cy="457200"/>
                <wp:effectExtent l="0" t="0" r="28575" b="19050"/>
                <wp:wrapNone/>
                <wp:docPr id="18" name="Plaqu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57200"/>
                        </a:xfrm>
                        <a:prstGeom prst="plaqu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18" o:spid="_x0000_s1026" type="#_x0000_t21" style="position:absolute;margin-left:163.45pt;margin-top:31.75pt;width:126.7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" filled="f" strokecolor="#e36c0a [2409]" strokeweight="2pt"/>
            </w:pict>
          </mc:Fallback>
        </mc:AlternateContent>
      </w:r>
      <w:r>
        <w:rPr>
          <w:rFonts w:ascii="Sylfaen" w:hAnsi="Sylfaen" w:cs="Courier New"/>
          <w:b/>
          <w:i/>
          <w:color w:val="FF0000"/>
          <w:sz w:val="40"/>
          <w:szCs w:val="32"/>
        </w:rPr>
        <w:t>U</w:t>
      </w:r>
      <w:r>
        <w:rPr>
          <w:rFonts w:ascii="Sylfaen" w:hAnsi="Sylfaen" w:cs="Courier New"/>
          <w:b/>
          <w:color w:val="FF0000"/>
          <w:sz w:val="32"/>
        </w:rPr>
        <w:t>NIVERSITY</w:t>
      </w:r>
      <w:r w:rsidRPr="008A710E">
        <w:rPr>
          <w:rFonts w:ascii="Sylfaen" w:hAnsi="Sylfaen" w:cs="Courier New"/>
          <w:b/>
          <w:sz w:val="32"/>
        </w:rPr>
        <w:t xml:space="preserve"> OF</w:t>
      </w:r>
      <w:r w:rsidRPr="008A710E">
        <w:rPr>
          <w:rFonts w:ascii="Sylfaen" w:hAnsi="Sylfaen" w:cs="Courier New"/>
          <w:b/>
          <w:i/>
          <w:color w:val="0070C0"/>
          <w:sz w:val="40"/>
          <w:szCs w:val="32"/>
        </w:rPr>
        <w:t xml:space="preserve"> I</w:t>
      </w:r>
      <w:r w:rsidRPr="008A710E">
        <w:rPr>
          <w:rFonts w:ascii="Sylfaen" w:hAnsi="Sylfaen" w:cs="Courier New"/>
          <w:b/>
          <w:color w:val="0070C0"/>
          <w:sz w:val="32"/>
        </w:rPr>
        <w:t>N</w:t>
      </w:r>
      <w:r>
        <w:rPr>
          <w:rFonts w:ascii="Sylfaen" w:hAnsi="Sylfaen" w:cs="Courier New"/>
          <w:b/>
          <w:color w:val="0070C0"/>
          <w:sz w:val="32"/>
        </w:rPr>
        <w:t>FORMATION</w:t>
      </w:r>
      <w:r w:rsidRPr="008A710E">
        <w:rPr>
          <w:rFonts w:ascii="Sylfaen" w:hAnsi="Sylfaen" w:cs="Courier New"/>
          <w:b/>
          <w:color w:val="0070C0"/>
          <w:sz w:val="32"/>
        </w:rPr>
        <w:t xml:space="preserve"> </w:t>
      </w:r>
      <w:r w:rsidRPr="008A710E">
        <w:rPr>
          <w:rFonts w:ascii="Sylfaen" w:hAnsi="Sylfaen" w:cs="Courier New"/>
          <w:b/>
          <w:i/>
          <w:color w:val="7030A0"/>
          <w:sz w:val="40"/>
          <w:szCs w:val="32"/>
        </w:rPr>
        <w:t>T</w:t>
      </w:r>
      <w:r w:rsidRPr="008A710E">
        <w:rPr>
          <w:rFonts w:ascii="Sylfaen" w:hAnsi="Sylfaen" w:cs="Courier New"/>
          <w:b/>
          <w:color w:val="7030A0"/>
          <w:sz w:val="32"/>
        </w:rPr>
        <w:t>ECHNOLOGY</w:t>
      </w:r>
      <w:r>
        <w:rPr>
          <w:rFonts w:ascii="Sylfaen" w:hAnsi="Sylfaen" w:cs="Courier New"/>
          <w:b/>
          <w:color w:val="7030A0"/>
          <w:sz w:val="32"/>
        </w:rPr>
        <w:t xml:space="preserve"> </w:t>
      </w:r>
      <w:r>
        <w:rPr>
          <w:rFonts w:ascii="Sylfaen" w:hAnsi="Sylfaen" w:cs="Courier New"/>
          <w:b/>
          <w:sz w:val="32"/>
        </w:rPr>
        <w:t>&amp;</w:t>
      </w:r>
      <w:r w:rsidRPr="008A710E">
        <w:rPr>
          <w:rFonts w:ascii="Sylfaen" w:hAnsi="Sylfaen" w:cs="Courier New"/>
          <w:b/>
          <w:i/>
          <w:color w:val="00B050"/>
          <w:sz w:val="40"/>
          <w:szCs w:val="32"/>
        </w:rPr>
        <w:t xml:space="preserve"> </w:t>
      </w:r>
      <w:r>
        <w:rPr>
          <w:rFonts w:ascii="Sylfaen" w:hAnsi="Sylfaen" w:cs="Courier New"/>
          <w:b/>
          <w:i/>
          <w:color w:val="00B050"/>
          <w:sz w:val="40"/>
          <w:szCs w:val="32"/>
        </w:rPr>
        <w:t>S</w:t>
      </w:r>
      <w:r>
        <w:rPr>
          <w:rFonts w:ascii="Sylfaen" w:hAnsi="Sylfaen" w:cs="Courier New"/>
          <w:b/>
          <w:color w:val="00B050"/>
          <w:sz w:val="32"/>
        </w:rPr>
        <w:t>CIENCES</w:t>
      </w:r>
      <w:r w:rsidRPr="008A710E">
        <w:rPr>
          <w:rFonts w:ascii="Sylfaen" w:hAnsi="Sylfaen" w:cs="Courier New"/>
          <w:b/>
          <w:sz w:val="66"/>
        </w:rPr>
        <w:t xml:space="preserve"> </w:t>
      </w:r>
      <w:r w:rsidRPr="001F1D5F">
        <w:rPr>
          <w:rFonts w:ascii="Sylfaen" w:hAnsi="Sylfaen" w:cs="Courier New"/>
          <w:b/>
          <w:sz w:val="66"/>
        </w:rPr>
        <w:t>(</w:t>
      </w:r>
      <w:proofErr w:type="gramStart"/>
      <w:r>
        <w:rPr>
          <w:rFonts w:ascii="Sylfaen" w:hAnsi="Sylfaen" w:cs="Courier New"/>
          <w:b/>
          <w:i/>
          <w:color w:val="FF0000"/>
          <w:sz w:val="66"/>
        </w:rPr>
        <w:t>U</w:t>
      </w:r>
      <w:r w:rsidRPr="00C11C93">
        <w:rPr>
          <w:rFonts w:ascii="Sylfaen" w:hAnsi="Sylfaen" w:cs="Courier New"/>
          <w:b/>
          <w:i/>
          <w:color w:val="0070C0"/>
          <w:sz w:val="66"/>
        </w:rPr>
        <w:t>I</w:t>
      </w:r>
      <w:r w:rsidRPr="00C11C93">
        <w:rPr>
          <w:rFonts w:ascii="Sylfaen" w:hAnsi="Sylfaen" w:cs="Courier New"/>
          <w:b/>
          <w:i/>
          <w:color w:val="7030A0"/>
          <w:sz w:val="66"/>
        </w:rPr>
        <w:t>T</w:t>
      </w:r>
      <w:r w:rsidRPr="009B2BF5">
        <w:rPr>
          <w:rFonts w:ascii="Sylfaen" w:hAnsi="Sylfaen" w:cs="Courier New"/>
          <w:b/>
          <w:i/>
          <w:color w:val="00B050"/>
          <w:sz w:val="66"/>
        </w:rPr>
        <w:t>S</w:t>
      </w:r>
      <w:r>
        <w:rPr>
          <w:rFonts w:ascii="Sylfaen" w:hAnsi="Sylfaen" w:cs="Courier New"/>
          <w:b/>
          <w:i/>
          <w:sz w:val="66"/>
        </w:rPr>
        <w:t xml:space="preserve"> </w:t>
      </w:r>
      <w:r w:rsidRPr="001F1D5F">
        <w:rPr>
          <w:rFonts w:ascii="Sylfaen" w:hAnsi="Sylfaen" w:cs="Courier New"/>
          <w:b/>
          <w:sz w:val="66"/>
        </w:rPr>
        <w:t>)</w:t>
      </w:r>
      <w:proofErr w:type="gramEnd"/>
    </w:p>
    <w:p w:rsidR="00062535" w:rsidRDefault="00062535" w:rsidP="00062535">
      <w:pPr>
        <w:tabs>
          <w:tab w:val="left" w:pos="8535"/>
        </w:tabs>
        <w:rPr>
          <w:sz w:val="40"/>
        </w:rPr>
      </w:pPr>
      <w:r>
        <w:rPr>
          <w:sz w:val="40"/>
        </w:rPr>
        <w:tab/>
      </w:r>
    </w:p>
    <w:p w:rsidR="00062535" w:rsidRDefault="00062535" w:rsidP="00062535">
      <w:pPr>
        <w:tabs>
          <w:tab w:val="left" w:pos="5910"/>
        </w:tabs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</w:p>
    <w:p w:rsidR="00062535" w:rsidRDefault="00062535" w:rsidP="00062535">
      <w:pPr>
        <w:tabs>
          <w:tab w:val="left" w:pos="5910"/>
        </w:tabs>
        <w:rPr>
          <w:sz w:val="40"/>
        </w:rPr>
      </w:pPr>
    </w:p>
    <w:p w:rsidR="00062535" w:rsidRPr="003E503A" w:rsidRDefault="00062535" w:rsidP="00062535">
      <w:pPr>
        <w:tabs>
          <w:tab w:val="left" w:pos="5910"/>
        </w:tabs>
        <w:rPr>
          <w:sz w:val="40"/>
        </w:rPr>
      </w:pPr>
    </w:p>
    <w:p w:rsidR="00062535" w:rsidRDefault="00062535" w:rsidP="00062535">
      <w:pPr>
        <w:tabs>
          <w:tab w:val="left" w:pos="8115"/>
        </w:tabs>
        <w:jc w:val="center"/>
        <w:rPr>
          <w:b/>
          <w:sz w:val="30"/>
          <w:szCs w:val="24"/>
        </w:rPr>
      </w:pPr>
    </w:p>
    <w:p w:rsidR="00062535" w:rsidRPr="0025040F" w:rsidRDefault="00062535" w:rsidP="00062535">
      <w:pPr>
        <w:jc w:val="center"/>
        <w:rPr>
          <w:b/>
          <w:sz w:val="32"/>
          <w:szCs w:val="24"/>
        </w:rPr>
      </w:pPr>
      <w:r w:rsidRPr="0025040F">
        <w:rPr>
          <w:b/>
          <w:sz w:val="38"/>
          <w:szCs w:val="24"/>
        </w:rPr>
        <w:t>ASSIGNMENT</w:t>
      </w:r>
    </w:p>
    <w:p w:rsidR="00062535" w:rsidRPr="00086EA5" w:rsidRDefault="00062535" w:rsidP="00062535">
      <w:pPr>
        <w:tabs>
          <w:tab w:val="left" w:pos="8115"/>
        </w:tabs>
        <w:jc w:val="center"/>
        <w:rPr>
          <w:b/>
          <w:sz w:val="34"/>
          <w:szCs w:val="24"/>
        </w:rPr>
      </w:pPr>
      <w:proofErr w:type="gramStart"/>
      <w:r>
        <w:rPr>
          <w:b/>
          <w:sz w:val="34"/>
          <w:szCs w:val="24"/>
        </w:rPr>
        <w:t>o</w:t>
      </w:r>
      <w:r w:rsidRPr="00086EA5">
        <w:rPr>
          <w:b/>
          <w:sz w:val="34"/>
          <w:szCs w:val="24"/>
        </w:rPr>
        <w:t>n</w:t>
      </w:r>
      <w:proofErr w:type="gramEnd"/>
    </w:p>
    <w:p w:rsidR="00062535" w:rsidRDefault="00062535" w:rsidP="00062535">
      <w:pPr>
        <w:jc w:val="center"/>
        <w:rPr>
          <w:b/>
          <w:sz w:val="38"/>
          <w:szCs w:val="24"/>
        </w:rPr>
      </w:pPr>
      <w:r>
        <w:rPr>
          <w:b/>
          <w:sz w:val="38"/>
          <w:szCs w:val="24"/>
        </w:rPr>
        <w:t>INTERNET OF THINGS LAB</w:t>
      </w:r>
    </w:p>
    <w:p w:rsidR="00062535" w:rsidRDefault="00062535" w:rsidP="00062535">
      <w:pPr>
        <w:jc w:val="center"/>
        <w:rPr>
          <w:rFonts w:ascii="Sylfaen" w:hAnsi="Sylfaen"/>
          <w:sz w:val="30"/>
          <w:szCs w:val="24"/>
        </w:rPr>
      </w:pPr>
      <w:r>
        <w:rPr>
          <w:rFonts w:ascii="Sylfaen" w:hAnsi="Sylfaen"/>
          <w:noProof/>
          <w:sz w:val="3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50B827" wp14:editId="04B55569">
                <wp:simplePos x="0" y="0"/>
                <wp:positionH relativeFrom="column">
                  <wp:posOffset>46990</wp:posOffset>
                </wp:positionH>
                <wp:positionV relativeFrom="paragraph">
                  <wp:posOffset>223520</wp:posOffset>
                </wp:positionV>
                <wp:extent cx="2558619" cy="1911350"/>
                <wp:effectExtent l="133350" t="247650" r="127635" b="260350"/>
                <wp:wrapNone/>
                <wp:docPr id="19" name="Horizontal Scrol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47940">
                          <a:off x="0" y="0"/>
                          <a:ext cx="2558619" cy="1911350"/>
                        </a:xfrm>
                        <a:prstGeom prst="horizontalScroll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535" w:rsidRDefault="00062535" w:rsidP="00062535">
                            <w:pPr>
                              <w:rPr>
                                <w:rFonts w:ascii="Sylfaen" w:hAnsi="Sylfaen"/>
                                <w:sz w:val="26"/>
                                <w:szCs w:val="24"/>
                              </w:rPr>
                            </w:pPr>
                            <w:r w:rsidRPr="006C647B">
                              <w:rPr>
                                <w:rFonts w:ascii="Sylfaen" w:hAnsi="Sylfaen"/>
                                <w:sz w:val="30"/>
                                <w:szCs w:val="24"/>
                              </w:rPr>
                              <w:sym w:font="Wingdings" w:char="F0D7"/>
                            </w:r>
                            <w:r w:rsidRPr="006C647B">
                              <w:rPr>
                                <w:rFonts w:ascii="Sylfaen" w:hAnsi="Sylfaen"/>
                                <w:b/>
                                <w:sz w:val="32"/>
                                <w:szCs w:val="24"/>
                              </w:rPr>
                              <w:t>Submitted To</w:t>
                            </w:r>
                            <w:r w:rsidRPr="006C647B">
                              <w:rPr>
                                <w:rFonts w:ascii="Sylfaen" w:hAnsi="Sylfaen"/>
                                <w:sz w:val="30"/>
                                <w:szCs w:val="24"/>
                              </w:rPr>
                              <w:sym w:font="Wingdings" w:char="F0D8"/>
                            </w:r>
                          </w:p>
                          <w:p w:rsidR="00062535" w:rsidRPr="009D35B4" w:rsidRDefault="00062535" w:rsidP="00062535">
                            <w:pPr>
                              <w:rPr>
                                <w:rFonts w:ascii="Sylfaen" w:hAnsi="Sylfaen"/>
                                <w:b/>
                                <w:i/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rFonts w:ascii="Sylfaen" w:hAnsi="Sylfaen"/>
                                <w:sz w:val="26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Sylfaen" w:hAnsi="Sylfaen"/>
                                <w:b/>
                                <w:i/>
                                <w:sz w:val="28"/>
                                <w:szCs w:val="24"/>
                              </w:rPr>
                              <w:t>Ayanava</w:t>
                            </w:r>
                            <w:proofErr w:type="spellEnd"/>
                            <w:r>
                              <w:rPr>
                                <w:rFonts w:ascii="Sylfaen" w:hAnsi="Sylfaen"/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Paul</w:t>
                            </w:r>
                          </w:p>
                          <w:p w:rsidR="00062535" w:rsidRDefault="00062535" w:rsidP="00062535">
                            <w:pPr>
                              <w:rPr>
                                <w:rFonts w:ascii="Sylfaen" w:hAnsi="Sylfaen"/>
                                <w:sz w:val="26"/>
                                <w:szCs w:val="24"/>
                              </w:rPr>
                            </w:pPr>
                            <w:r w:rsidRPr="006C647B">
                              <w:rPr>
                                <w:rFonts w:ascii="Sylfaen" w:hAnsi="Sylfaen"/>
                                <w:sz w:val="26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Sylfaen" w:hAnsi="Sylfaen"/>
                                <w:sz w:val="26"/>
                                <w:szCs w:val="24"/>
                              </w:rPr>
                              <w:t xml:space="preserve"> Lecturer</w:t>
                            </w:r>
                            <w:r w:rsidRPr="006C647B">
                              <w:rPr>
                                <w:rFonts w:ascii="Sylfaen" w:hAnsi="Sylfaen"/>
                                <w:sz w:val="26"/>
                                <w:szCs w:val="24"/>
                              </w:rPr>
                              <w:t>,</w:t>
                            </w:r>
                            <w:r w:rsidRPr="008B641F">
                              <w:rPr>
                                <w:rFonts w:ascii="Sylfaen" w:hAnsi="Sylfaen"/>
                                <w:noProof/>
                                <w:sz w:val="30"/>
                                <w:szCs w:val="24"/>
                              </w:rPr>
                              <w:t xml:space="preserve"> </w:t>
                            </w:r>
                          </w:p>
                          <w:p w:rsidR="00062535" w:rsidRDefault="00062535" w:rsidP="00062535">
                            <w:pPr>
                              <w:rPr>
                                <w:rFonts w:ascii="Sylfaen" w:hAnsi="Sylfaen"/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rFonts w:ascii="Sylfaen" w:hAnsi="Sylfaen"/>
                                <w:sz w:val="26"/>
                                <w:szCs w:val="24"/>
                              </w:rPr>
                              <w:t xml:space="preserve">    </w:t>
                            </w:r>
                            <w:r w:rsidRPr="006C647B">
                              <w:rPr>
                                <w:rFonts w:ascii="Sylfaen" w:hAnsi="Sylfaen"/>
                                <w:sz w:val="26"/>
                                <w:szCs w:val="24"/>
                              </w:rPr>
                              <w:t xml:space="preserve">Department of </w:t>
                            </w:r>
                            <w:r>
                              <w:rPr>
                                <w:rFonts w:ascii="Sylfaen" w:hAnsi="Sylfaen"/>
                                <w:sz w:val="26"/>
                                <w:szCs w:val="24"/>
                              </w:rPr>
                              <w:t>CSE, UITS</w:t>
                            </w:r>
                          </w:p>
                          <w:p w:rsidR="00062535" w:rsidRPr="003304F0" w:rsidRDefault="00062535" w:rsidP="00062535">
                            <w:pPr>
                              <w:rPr>
                                <w:rFonts w:ascii="Sylfaen" w:hAnsi="Sylfae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19" o:spid="_x0000_s1026" type="#_x0000_t98" style="position:absolute;left:0;text-align:left;margin-left:3.7pt;margin-top:17.6pt;width:201.45pt;height:150.5pt;rotation:-821450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" fillcolor="white [3212]" strokecolor="#f79646 [3209]" strokeweight="2pt">
                <v:textbox>
                  <w:txbxContent>
                    <w:p w:rsidR="00062535" w:rsidRDefault="00062535" w:rsidP="00062535">
                      <w:pPr>
                        <w:rPr>
                          <w:rFonts w:ascii="Sylfaen" w:hAnsi="Sylfaen"/>
                          <w:sz w:val="26"/>
                          <w:szCs w:val="24"/>
                        </w:rPr>
                      </w:pPr>
                      <w:r w:rsidRPr="006C647B">
                        <w:rPr>
                          <w:rFonts w:ascii="Sylfaen" w:hAnsi="Sylfaen"/>
                          <w:sz w:val="30"/>
                          <w:szCs w:val="24"/>
                        </w:rPr>
                        <w:sym w:font="Wingdings" w:char="F0D7"/>
                      </w:r>
                      <w:r w:rsidRPr="006C647B">
                        <w:rPr>
                          <w:rFonts w:ascii="Sylfaen" w:hAnsi="Sylfaen"/>
                          <w:b/>
                          <w:sz w:val="32"/>
                          <w:szCs w:val="24"/>
                        </w:rPr>
                        <w:t>Submitted To</w:t>
                      </w:r>
                      <w:r w:rsidRPr="006C647B">
                        <w:rPr>
                          <w:rFonts w:ascii="Sylfaen" w:hAnsi="Sylfaen"/>
                          <w:sz w:val="30"/>
                          <w:szCs w:val="24"/>
                        </w:rPr>
                        <w:sym w:font="Wingdings" w:char="F0D8"/>
                      </w:r>
                    </w:p>
                    <w:p w:rsidR="00062535" w:rsidRPr="009D35B4" w:rsidRDefault="00062535" w:rsidP="00062535">
                      <w:pPr>
                        <w:rPr>
                          <w:rFonts w:ascii="Sylfaen" w:hAnsi="Sylfaen"/>
                          <w:b/>
                          <w:i/>
                          <w:sz w:val="26"/>
                          <w:szCs w:val="24"/>
                        </w:rPr>
                      </w:pPr>
                      <w:r>
                        <w:rPr>
                          <w:rFonts w:ascii="Sylfaen" w:hAnsi="Sylfaen"/>
                          <w:sz w:val="26"/>
                          <w:szCs w:val="24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Sylfaen" w:hAnsi="Sylfaen"/>
                          <w:b/>
                          <w:i/>
                          <w:sz w:val="28"/>
                          <w:szCs w:val="24"/>
                        </w:rPr>
                        <w:t>Ayanava</w:t>
                      </w:r>
                      <w:proofErr w:type="spellEnd"/>
                      <w:r>
                        <w:rPr>
                          <w:rFonts w:ascii="Sylfaen" w:hAnsi="Sylfaen"/>
                          <w:b/>
                          <w:i/>
                          <w:sz w:val="28"/>
                          <w:szCs w:val="24"/>
                        </w:rPr>
                        <w:t xml:space="preserve"> Paul</w:t>
                      </w:r>
                    </w:p>
                    <w:p w:rsidR="00062535" w:rsidRDefault="00062535" w:rsidP="00062535">
                      <w:pPr>
                        <w:rPr>
                          <w:rFonts w:ascii="Sylfaen" w:hAnsi="Sylfaen"/>
                          <w:sz w:val="26"/>
                          <w:szCs w:val="24"/>
                        </w:rPr>
                      </w:pPr>
                      <w:r w:rsidRPr="006C647B">
                        <w:rPr>
                          <w:rFonts w:ascii="Sylfaen" w:hAnsi="Sylfaen"/>
                          <w:sz w:val="26"/>
                          <w:szCs w:val="24"/>
                        </w:rPr>
                        <w:t xml:space="preserve">   </w:t>
                      </w:r>
                      <w:r>
                        <w:rPr>
                          <w:rFonts w:ascii="Sylfaen" w:hAnsi="Sylfaen"/>
                          <w:sz w:val="26"/>
                          <w:szCs w:val="24"/>
                        </w:rPr>
                        <w:t xml:space="preserve"> Lecturer</w:t>
                      </w:r>
                      <w:r w:rsidRPr="006C647B">
                        <w:rPr>
                          <w:rFonts w:ascii="Sylfaen" w:hAnsi="Sylfaen"/>
                          <w:sz w:val="26"/>
                          <w:szCs w:val="24"/>
                        </w:rPr>
                        <w:t>,</w:t>
                      </w:r>
                      <w:r w:rsidRPr="008B641F">
                        <w:rPr>
                          <w:rFonts w:ascii="Sylfaen" w:hAnsi="Sylfaen"/>
                          <w:noProof/>
                          <w:sz w:val="30"/>
                          <w:szCs w:val="24"/>
                        </w:rPr>
                        <w:t xml:space="preserve"> </w:t>
                      </w:r>
                    </w:p>
                    <w:p w:rsidR="00062535" w:rsidRDefault="00062535" w:rsidP="00062535">
                      <w:pPr>
                        <w:rPr>
                          <w:rFonts w:ascii="Sylfaen" w:hAnsi="Sylfaen"/>
                          <w:sz w:val="26"/>
                          <w:szCs w:val="24"/>
                        </w:rPr>
                      </w:pPr>
                      <w:r>
                        <w:rPr>
                          <w:rFonts w:ascii="Sylfaen" w:hAnsi="Sylfaen"/>
                          <w:sz w:val="26"/>
                          <w:szCs w:val="24"/>
                        </w:rPr>
                        <w:t xml:space="preserve">    </w:t>
                      </w:r>
                      <w:r w:rsidRPr="006C647B">
                        <w:rPr>
                          <w:rFonts w:ascii="Sylfaen" w:hAnsi="Sylfaen"/>
                          <w:sz w:val="26"/>
                          <w:szCs w:val="24"/>
                        </w:rPr>
                        <w:t xml:space="preserve">Department of </w:t>
                      </w:r>
                      <w:r>
                        <w:rPr>
                          <w:rFonts w:ascii="Sylfaen" w:hAnsi="Sylfaen"/>
                          <w:sz w:val="26"/>
                          <w:szCs w:val="24"/>
                        </w:rPr>
                        <w:t>CSE, UITS</w:t>
                      </w:r>
                    </w:p>
                    <w:p w:rsidR="00062535" w:rsidRPr="003304F0" w:rsidRDefault="00062535" w:rsidP="00062535">
                      <w:pPr>
                        <w:rPr>
                          <w:rFonts w:ascii="Sylfaen" w:hAnsi="Sylfaen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2535" w:rsidRDefault="00062535" w:rsidP="00062535">
      <w:pPr>
        <w:jc w:val="center"/>
        <w:rPr>
          <w:rFonts w:ascii="Sylfaen" w:hAnsi="Sylfaen"/>
          <w:sz w:val="30"/>
          <w:szCs w:val="24"/>
        </w:rPr>
      </w:pPr>
    </w:p>
    <w:p w:rsidR="00062535" w:rsidRDefault="00062535" w:rsidP="00062535">
      <w:pPr>
        <w:rPr>
          <w:rFonts w:ascii="Sylfaen" w:hAnsi="Sylfaen"/>
          <w:sz w:val="30"/>
          <w:szCs w:val="24"/>
        </w:rPr>
      </w:pPr>
    </w:p>
    <w:p w:rsidR="00062535" w:rsidRDefault="00062535" w:rsidP="00062535">
      <w:pPr>
        <w:rPr>
          <w:rFonts w:ascii="Sylfaen" w:hAnsi="Sylfaen"/>
          <w:sz w:val="32"/>
          <w:szCs w:val="24"/>
        </w:rPr>
      </w:pPr>
    </w:p>
    <w:p w:rsidR="00062535" w:rsidRDefault="00062535" w:rsidP="00062535">
      <w:pPr>
        <w:jc w:val="center"/>
        <w:rPr>
          <w:rFonts w:ascii="Sylfaen" w:hAnsi="Sylfaen"/>
          <w:sz w:val="34"/>
          <w:szCs w:val="24"/>
        </w:rPr>
      </w:pPr>
      <w:r>
        <w:rPr>
          <w:rFonts w:ascii="Sylfaen" w:hAnsi="Sylfaen"/>
          <w:sz w:val="34"/>
          <w:szCs w:val="24"/>
        </w:rPr>
        <w:t xml:space="preserve">                      </w:t>
      </w:r>
    </w:p>
    <w:p w:rsidR="00062535" w:rsidRDefault="00062535" w:rsidP="00062535">
      <w:pPr>
        <w:jc w:val="center"/>
        <w:rPr>
          <w:rFonts w:ascii="Sylfaen" w:hAnsi="Sylfaen"/>
          <w:sz w:val="34"/>
          <w:szCs w:val="24"/>
        </w:rPr>
      </w:pPr>
      <w:r>
        <w:rPr>
          <w:rFonts w:ascii="Sylfaen" w:hAnsi="Sylfaen"/>
          <w:sz w:val="34"/>
          <w:szCs w:val="24"/>
        </w:rPr>
        <w:t xml:space="preserve">                     </w:t>
      </w:r>
    </w:p>
    <w:p w:rsidR="00062535" w:rsidRDefault="00062535" w:rsidP="00062535">
      <w:pPr>
        <w:ind w:left="1440"/>
        <w:jc w:val="center"/>
        <w:rPr>
          <w:rFonts w:ascii="Sylfaen" w:hAnsi="Sylfaen"/>
          <w:sz w:val="30"/>
          <w:szCs w:val="24"/>
        </w:rPr>
      </w:pPr>
      <w:r>
        <w:rPr>
          <w:rFonts w:ascii="Sylfaen" w:hAnsi="Sylfaen"/>
          <w:noProof/>
          <w:sz w:val="3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6EED8D" wp14:editId="7A9C199A">
                <wp:simplePos x="0" y="0"/>
                <wp:positionH relativeFrom="column">
                  <wp:posOffset>408940</wp:posOffset>
                </wp:positionH>
                <wp:positionV relativeFrom="paragraph">
                  <wp:posOffset>121920</wp:posOffset>
                </wp:positionV>
                <wp:extent cx="4543425" cy="666750"/>
                <wp:effectExtent l="76200" t="57150" r="9525" b="95250"/>
                <wp:wrapNone/>
                <wp:docPr id="20" name="Lightning Bol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43425" cy="666750"/>
                        </a:xfrm>
                        <a:prstGeom prst="lightningBol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20" o:spid="_x0000_s1026" type="#_x0000_t73" style="position:absolute;margin-left:32.2pt;margin-top:9.6pt;width:357.75pt;height:52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" fillcolor="#8064a2 [3207]" strokecolor="white [3201]" strokeweight="3pt">
                <v:shadow on="t" color="black" opacity="24903f" origin=",.5" offset="0,.55556mm"/>
              </v:shape>
            </w:pict>
          </mc:Fallback>
        </mc:AlternateContent>
      </w:r>
    </w:p>
    <w:p w:rsidR="00062535" w:rsidRDefault="00062535" w:rsidP="00062535">
      <w:pPr>
        <w:ind w:left="1440"/>
        <w:jc w:val="center"/>
        <w:rPr>
          <w:rFonts w:ascii="Sylfaen" w:hAnsi="Sylfaen"/>
          <w:sz w:val="30"/>
          <w:szCs w:val="24"/>
        </w:rPr>
      </w:pPr>
    </w:p>
    <w:p w:rsidR="00062535" w:rsidRDefault="00062535" w:rsidP="00062535">
      <w:pPr>
        <w:ind w:left="1440"/>
        <w:jc w:val="center"/>
        <w:rPr>
          <w:rFonts w:ascii="Sylfaen" w:hAnsi="Sylfaen"/>
          <w:sz w:val="30"/>
          <w:szCs w:val="24"/>
        </w:rPr>
      </w:pPr>
      <w:r>
        <w:rPr>
          <w:rFonts w:ascii="Sylfaen" w:hAnsi="Sylfaen"/>
          <w:noProof/>
          <w:sz w:val="3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254EEA" wp14:editId="7A516110">
                <wp:simplePos x="0" y="0"/>
                <wp:positionH relativeFrom="column">
                  <wp:posOffset>1962150</wp:posOffset>
                </wp:positionH>
                <wp:positionV relativeFrom="paragraph">
                  <wp:posOffset>193039</wp:posOffset>
                </wp:positionV>
                <wp:extent cx="3886200" cy="2733675"/>
                <wp:effectExtent l="0" t="0" r="19050" b="28575"/>
                <wp:wrapNone/>
                <wp:docPr id="21" name="Vertical Scrol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2733675"/>
                        </a:xfrm>
                        <a:prstGeom prst="verticalScroll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Vertical Scroll 21" o:spid="_x0000_s1026" type="#_x0000_t97" style="position:absolute;margin-left:154.5pt;margin-top:15.2pt;width:306pt;height:21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" filled="f" strokecolor="#00b0f0" strokeweight="2pt"/>
            </w:pict>
          </mc:Fallback>
        </mc:AlternateContent>
      </w:r>
    </w:p>
    <w:p w:rsidR="00062535" w:rsidRDefault="00062535" w:rsidP="00062535">
      <w:pPr>
        <w:ind w:left="1440"/>
        <w:jc w:val="center"/>
        <w:rPr>
          <w:rFonts w:ascii="Sylfaen" w:hAnsi="Sylfaen"/>
          <w:sz w:val="30"/>
          <w:szCs w:val="24"/>
        </w:rPr>
      </w:pPr>
    </w:p>
    <w:p w:rsidR="00062535" w:rsidRPr="006C647B" w:rsidRDefault="00062535" w:rsidP="00062535">
      <w:pPr>
        <w:ind w:left="1440"/>
        <w:jc w:val="center"/>
        <w:rPr>
          <w:rFonts w:ascii="Sylfaen" w:hAnsi="Sylfaen"/>
          <w:sz w:val="28"/>
          <w:szCs w:val="24"/>
        </w:rPr>
      </w:pPr>
      <w:r w:rsidRPr="006C647B">
        <w:rPr>
          <w:rFonts w:ascii="Sylfaen" w:hAnsi="Sylfaen"/>
          <w:sz w:val="30"/>
          <w:szCs w:val="24"/>
        </w:rPr>
        <w:sym w:font="Wingdings" w:char="F0D7"/>
      </w:r>
      <w:r w:rsidRPr="006C647B">
        <w:rPr>
          <w:rFonts w:ascii="Sylfaen" w:hAnsi="Sylfaen"/>
          <w:b/>
          <w:sz w:val="32"/>
          <w:szCs w:val="24"/>
        </w:rPr>
        <w:t>Submitted By</w:t>
      </w:r>
      <w:r w:rsidRPr="006C647B">
        <w:rPr>
          <w:rFonts w:ascii="Sylfaen" w:hAnsi="Sylfaen"/>
          <w:sz w:val="30"/>
          <w:szCs w:val="24"/>
        </w:rPr>
        <w:sym w:font="Wingdings" w:char="F0D8"/>
      </w:r>
    </w:p>
    <w:p w:rsidR="00062535" w:rsidRPr="006C647B" w:rsidRDefault="00062535" w:rsidP="00062535">
      <w:pPr>
        <w:jc w:val="center"/>
        <w:rPr>
          <w:rFonts w:ascii="Sylfaen" w:hAnsi="Sylfaen"/>
          <w:b/>
          <w:i/>
          <w:sz w:val="38"/>
          <w:szCs w:val="32"/>
        </w:rPr>
      </w:pPr>
      <w:r w:rsidRPr="006C647B">
        <w:rPr>
          <w:rFonts w:ascii="Sylfaen" w:hAnsi="Sylfaen"/>
          <w:b/>
          <w:i/>
          <w:sz w:val="38"/>
          <w:szCs w:val="32"/>
        </w:rPr>
        <w:t xml:space="preserve">           </w:t>
      </w:r>
      <w:r>
        <w:rPr>
          <w:rFonts w:ascii="Sylfaen" w:hAnsi="Sylfaen"/>
          <w:b/>
          <w:i/>
          <w:sz w:val="38"/>
          <w:szCs w:val="32"/>
        </w:rPr>
        <w:t xml:space="preserve">  </w:t>
      </w:r>
      <w:r w:rsidRPr="00330F06">
        <w:rPr>
          <w:rFonts w:ascii="Sylfaen" w:hAnsi="Sylfaen"/>
          <w:b/>
          <w:i/>
          <w:sz w:val="36"/>
          <w:szCs w:val="32"/>
        </w:rPr>
        <w:t>F</w:t>
      </w:r>
      <w:r w:rsidRPr="00330F06">
        <w:rPr>
          <w:rFonts w:ascii="Sylfaen" w:hAnsi="Sylfaen"/>
          <w:b/>
          <w:sz w:val="24"/>
          <w:szCs w:val="24"/>
        </w:rPr>
        <w:t xml:space="preserve">AZLAY </w:t>
      </w:r>
      <w:r w:rsidRPr="00330F06">
        <w:rPr>
          <w:rFonts w:ascii="Sylfaen" w:hAnsi="Sylfaen"/>
          <w:b/>
          <w:i/>
          <w:sz w:val="36"/>
          <w:szCs w:val="24"/>
        </w:rPr>
        <w:t>R</w:t>
      </w:r>
      <w:r w:rsidRPr="00330F06">
        <w:rPr>
          <w:rFonts w:ascii="Sylfaen" w:hAnsi="Sylfaen"/>
          <w:b/>
          <w:sz w:val="24"/>
          <w:szCs w:val="24"/>
        </w:rPr>
        <w:t>ABBI</w:t>
      </w:r>
    </w:p>
    <w:p w:rsidR="00062535" w:rsidRPr="006C647B" w:rsidRDefault="00062535" w:rsidP="00062535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ind w:hanging="270"/>
        <w:contextualSpacing/>
        <w:jc w:val="both"/>
        <w:rPr>
          <w:rFonts w:ascii="Sylfaen" w:hAnsi="Sylfaen"/>
          <w:sz w:val="26"/>
          <w:szCs w:val="24"/>
        </w:rPr>
      </w:pPr>
      <w:r w:rsidRPr="006C647B">
        <w:rPr>
          <w:rFonts w:ascii="Sylfaen" w:hAnsi="Sylfaen"/>
          <w:sz w:val="26"/>
          <w:szCs w:val="24"/>
        </w:rPr>
        <w:t>Department</w:t>
      </w:r>
      <w:r w:rsidRPr="006C647B">
        <w:rPr>
          <w:rFonts w:ascii="Sylfaen" w:hAnsi="Sylfaen"/>
          <w:sz w:val="26"/>
          <w:szCs w:val="24"/>
        </w:rPr>
        <w:tab/>
      </w:r>
      <w:r>
        <w:rPr>
          <w:rFonts w:ascii="Sylfaen" w:hAnsi="Sylfaen"/>
          <w:sz w:val="26"/>
          <w:szCs w:val="24"/>
        </w:rPr>
        <w:t xml:space="preserve">       </w:t>
      </w:r>
      <w:r w:rsidRPr="006C647B">
        <w:rPr>
          <w:rFonts w:ascii="Sylfaen" w:hAnsi="Sylfaen"/>
          <w:sz w:val="30"/>
          <w:szCs w:val="24"/>
        </w:rPr>
        <w:sym w:font="Wingdings 3" w:char="F05D"/>
      </w:r>
      <w:r w:rsidRPr="006C647B">
        <w:rPr>
          <w:rFonts w:ascii="Sylfaen" w:hAnsi="Sylfaen"/>
          <w:sz w:val="26"/>
          <w:szCs w:val="24"/>
        </w:rPr>
        <w:t xml:space="preserve"> </w:t>
      </w:r>
      <w:r>
        <w:rPr>
          <w:rFonts w:ascii="Sylfaen" w:hAnsi="Sylfaen"/>
          <w:sz w:val="26"/>
          <w:szCs w:val="24"/>
        </w:rPr>
        <w:t>CSE</w:t>
      </w:r>
    </w:p>
    <w:p w:rsidR="00062535" w:rsidRDefault="00062535" w:rsidP="00062535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ind w:hanging="270"/>
        <w:contextualSpacing/>
        <w:jc w:val="both"/>
        <w:rPr>
          <w:rFonts w:ascii="Sylfaen" w:hAnsi="Sylfaen"/>
          <w:sz w:val="26"/>
          <w:szCs w:val="24"/>
        </w:rPr>
      </w:pPr>
      <w:r>
        <w:rPr>
          <w:rFonts w:ascii="Sylfaen" w:hAnsi="Sylfaen"/>
          <w:sz w:val="26"/>
          <w:szCs w:val="24"/>
        </w:rPr>
        <w:t>ID</w:t>
      </w:r>
      <w:r>
        <w:rPr>
          <w:rFonts w:ascii="Sylfaen" w:hAnsi="Sylfaen"/>
          <w:sz w:val="26"/>
          <w:szCs w:val="24"/>
        </w:rPr>
        <w:tab/>
      </w:r>
      <w:r w:rsidRPr="006C647B">
        <w:rPr>
          <w:rFonts w:ascii="Sylfaen" w:hAnsi="Sylfaen"/>
          <w:sz w:val="26"/>
          <w:szCs w:val="24"/>
        </w:rPr>
        <w:tab/>
      </w:r>
      <w:r>
        <w:rPr>
          <w:rFonts w:ascii="Sylfaen" w:hAnsi="Sylfaen"/>
          <w:sz w:val="26"/>
          <w:szCs w:val="24"/>
        </w:rPr>
        <w:t xml:space="preserve">       </w:t>
      </w:r>
      <w:r w:rsidRPr="006C647B">
        <w:rPr>
          <w:rFonts w:ascii="Sylfaen" w:hAnsi="Sylfaen"/>
          <w:sz w:val="30"/>
          <w:szCs w:val="24"/>
        </w:rPr>
        <w:sym w:font="Wingdings 3" w:char="F05D"/>
      </w:r>
      <w:r>
        <w:rPr>
          <w:rFonts w:ascii="Sylfaen" w:hAnsi="Sylfaen"/>
          <w:sz w:val="30"/>
          <w:szCs w:val="24"/>
        </w:rPr>
        <w:t xml:space="preserve"> </w:t>
      </w:r>
      <w:r>
        <w:rPr>
          <w:rFonts w:ascii="Sylfaen" w:hAnsi="Sylfaen"/>
          <w:sz w:val="26"/>
          <w:szCs w:val="24"/>
        </w:rPr>
        <w:t>2125051070</w:t>
      </w:r>
    </w:p>
    <w:p w:rsidR="00062535" w:rsidRDefault="00062535" w:rsidP="00062535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ind w:hanging="270"/>
        <w:contextualSpacing/>
        <w:jc w:val="both"/>
        <w:rPr>
          <w:rFonts w:ascii="Sylfaen" w:hAnsi="Sylfaen"/>
          <w:sz w:val="26"/>
          <w:szCs w:val="24"/>
        </w:rPr>
      </w:pPr>
      <w:r>
        <w:rPr>
          <w:rFonts w:ascii="Sylfaen" w:hAnsi="Sylfaen"/>
          <w:sz w:val="26"/>
          <w:szCs w:val="24"/>
        </w:rPr>
        <w:t>Semester</w:t>
      </w:r>
      <w:r>
        <w:rPr>
          <w:rFonts w:ascii="Sylfaen" w:hAnsi="Sylfaen"/>
          <w:sz w:val="26"/>
          <w:szCs w:val="24"/>
        </w:rPr>
        <w:tab/>
      </w:r>
      <w:r>
        <w:rPr>
          <w:rFonts w:ascii="Sylfaen" w:hAnsi="Sylfaen"/>
          <w:sz w:val="26"/>
          <w:szCs w:val="24"/>
        </w:rPr>
        <w:tab/>
        <w:t xml:space="preserve">       </w:t>
      </w:r>
      <w:r w:rsidRPr="006C647B">
        <w:rPr>
          <w:rFonts w:ascii="Sylfaen" w:hAnsi="Sylfaen"/>
          <w:sz w:val="30"/>
          <w:szCs w:val="24"/>
        </w:rPr>
        <w:sym w:font="Wingdings 3" w:char="F05D"/>
      </w:r>
      <w:r>
        <w:rPr>
          <w:rFonts w:ascii="Sylfaen" w:hAnsi="Sylfaen"/>
          <w:sz w:val="30"/>
          <w:szCs w:val="24"/>
        </w:rPr>
        <w:t xml:space="preserve"> </w:t>
      </w:r>
      <w:r>
        <w:rPr>
          <w:rFonts w:ascii="Sylfaen" w:hAnsi="Sylfaen"/>
          <w:sz w:val="26"/>
          <w:szCs w:val="24"/>
        </w:rPr>
        <w:t>Autumn 2024</w:t>
      </w:r>
    </w:p>
    <w:p w:rsidR="00062535" w:rsidRDefault="00062535" w:rsidP="00062535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ind w:hanging="270"/>
        <w:contextualSpacing/>
        <w:jc w:val="both"/>
        <w:rPr>
          <w:rFonts w:ascii="Sylfaen" w:hAnsi="Sylfaen"/>
          <w:sz w:val="26"/>
          <w:szCs w:val="24"/>
        </w:rPr>
      </w:pPr>
      <w:r>
        <w:rPr>
          <w:rFonts w:ascii="Sylfaen" w:hAnsi="Sylfaen"/>
          <w:sz w:val="26"/>
          <w:szCs w:val="24"/>
        </w:rPr>
        <w:t>Batch</w:t>
      </w:r>
      <w:r>
        <w:rPr>
          <w:rFonts w:ascii="Sylfaen" w:hAnsi="Sylfaen"/>
          <w:sz w:val="26"/>
          <w:szCs w:val="24"/>
        </w:rPr>
        <w:tab/>
      </w:r>
      <w:r>
        <w:rPr>
          <w:rFonts w:ascii="Sylfaen" w:hAnsi="Sylfaen"/>
          <w:sz w:val="26"/>
          <w:szCs w:val="24"/>
        </w:rPr>
        <w:tab/>
        <w:t xml:space="preserve">       </w:t>
      </w:r>
      <w:r w:rsidRPr="006C647B">
        <w:rPr>
          <w:rFonts w:ascii="Sylfaen" w:hAnsi="Sylfaen"/>
          <w:sz w:val="30"/>
          <w:szCs w:val="24"/>
        </w:rPr>
        <w:sym w:font="Wingdings 3" w:char="F05D"/>
      </w:r>
      <w:r>
        <w:rPr>
          <w:rFonts w:ascii="Sylfaen" w:hAnsi="Sylfaen"/>
          <w:sz w:val="30"/>
          <w:szCs w:val="24"/>
        </w:rPr>
        <w:t xml:space="preserve"> </w:t>
      </w:r>
      <w:r w:rsidRPr="00DA60A6">
        <w:rPr>
          <w:rFonts w:ascii="Sylfaen" w:hAnsi="Sylfaen"/>
          <w:sz w:val="26"/>
          <w:szCs w:val="24"/>
        </w:rPr>
        <w:t>50</w:t>
      </w:r>
    </w:p>
    <w:p w:rsidR="00062535" w:rsidRDefault="00062535" w:rsidP="00062535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ind w:hanging="270"/>
        <w:contextualSpacing/>
        <w:jc w:val="both"/>
        <w:rPr>
          <w:rFonts w:ascii="Sylfaen" w:hAnsi="Sylfaen"/>
          <w:sz w:val="26"/>
          <w:szCs w:val="24"/>
        </w:rPr>
      </w:pPr>
      <w:r>
        <w:rPr>
          <w:rFonts w:ascii="Sylfaen" w:hAnsi="Sylfaen"/>
          <w:sz w:val="26"/>
          <w:szCs w:val="24"/>
        </w:rPr>
        <w:t>Section</w:t>
      </w:r>
      <w:r>
        <w:rPr>
          <w:rFonts w:ascii="Sylfaen" w:hAnsi="Sylfaen"/>
          <w:sz w:val="26"/>
          <w:szCs w:val="24"/>
        </w:rPr>
        <w:tab/>
      </w:r>
      <w:r>
        <w:rPr>
          <w:rFonts w:ascii="Sylfaen" w:hAnsi="Sylfaen"/>
          <w:sz w:val="26"/>
          <w:szCs w:val="24"/>
        </w:rPr>
        <w:tab/>
        <w:t xml:space="preserve">     </w:t>
      </w:r>
      <w:r>
        <w:t xml:space="preserve">  </w:t>
      </w:r>
      <w:r w:rsidRPr="006C647B">
        <w:rPr>
          <w:rFonts w:ascii="Sylfaen" w:hAnsi="Sylfaen"/>
          <w:sz w:val="30"/>
          <w:szCs w:val="24"/>
        </w:rPr>
        <w:sym w:font="Wingdings 3" w:char="F05D"/>
      </w:r>
      <w:r>
        <w:rPr>
          <w:rFonts w:ascii="Sylfaen" w:hAnsi="Sylfaen"/>
          <w:sz w:val="30"/>
          <w:szCs w:val="24"/>
        </w:rPr>
        <w:t xml:space="preserve"> </w:t>
      </w:r>
      <w:r>
        <w:rPr>
          <w:rFonts w:ascii="Sylfaen" w:hAnsi="Sylfaen"/>
          <w:sz w:val="26"/>
          <w:szCs w:val="24"/>
        </w:rPr>
        <w:t>7</w:t>
      </w:r>
      <w:r w:rsidRPr="00DA60A6">
        <w:rPr>
          <w:rFonts w:ascii="Sylfaen" w:hAnsi="Sylfaen"/>
          <w:sz w:val="26"/>
          <w:szCs w:val="24"/>
        </w:rPr>
        <w:t>B1</w:t>
      </w:r>
    </w:p>
    <w:p w:rsidR="00062535" w:rsidRPr="006C647B" w:rsidRDefault="00062535" w:rsidP="00062535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ind w:hanging="270"/>
        <w:contextualSpacing/>
        <w:jc w:val="both"/>
        <w:rPr>
          <w:rFonts w:ascii="Sylfaen" w:hAnsi="Sylfaen"/>
          <w:sz w:val="26"/>
          <w:szCs w:val="24"/>
        </w:rPr>
      </w:pPr>
      <w:r>
        <w:rPr>
          <w:rFonts w:ascii="Sylfaen" w:hAnsi="Sylfaen"/>
          <w:sz w:val="26"/>
          <w:szCs w:val="24"/>
        </w:rPr>
        <w:t xml:space="preserve">Subject Code </w:t>
      </w:r>
      <w:r>
        <w:rPr>
          <w:rFonts w:ascii="Sylfaen" w:hAnsi="Sylfaen"/>
          <w:sz w:val="26"/>
          <w:szCs w:val="24"/>
        </w:rPr>
        <w:tab/>
        <w:t xml:space="preserve">       </w:t>
      </w:r>
      <w:r w:rsidRPr="006C647B">
        <w:rPr>
          <w:rFonts w:ascii="Sylfaen" w:hAnsi="Sylfaen"/>
          <w:sz w:val="30"/>
          <w:szCs w:val="24"/>
        </w:rPr>
        <w:sym w:font="Wingdings 3" w:char="F05D"/>
      </w:r>
      <w:r>
        <w:rPr>
          <w:rFonts w:ascii="Sylfaen" w:hAnsi="Sylfaen"/>
          <w:sz w:val="30"/>
          <w:szCs w:val="24"/>
        </w:rPr>
        <w:t xml:space="preserve"> </w:t>
      </w:r>
      <w:r>
        <w:rPr>
          <w:rFonts w:ascii="Sylfaen" w:hAnsi="Sylfaen"/>
          <w:sz w:val="26"/>
          <w:szCs w:val="24"/>
        </w:rPr>
        <w:t>CSE 402</w:t>
      </w:r>
    </w:p>
    <w:p w:rsidR="00D735D5" w:rsidRDefault="00062535" w:rsidP="00062535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00" w:lineRule="exact"/>
        <w:ind w:hanging="270"/>
        <w:contextualSpacing/>
        <w:jc w:val="both"/>
      </w:pPr>
      <w:r w:rsidRPr="006C647B">
        <w:rPr>
          <w:noProof/>
          <w:color w:val="FF0000"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4B673A" wp14:editId="32C3EB0C">
                <wp:simplePos x="0" y="0"/>
                <wp:positionH relativeFrom="column">
                  <wp:posOffset>-9525</wp:posOffset>
                </wp:positionH>
                <wp:positionV relativeFrom="paragraph">
                  <wp:posOffset>185420</wp:posOffset>
                </wp:positionV>
                <wp:extent cx="1304925" cy="0"/>
                <wp:effectExtent l="38100" t="38100" r="66675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6pt" to="10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Pr="006C647B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1CF012" wp14:editId="6E32ABAB">
                <wp:simplePos x="0" y="0"/>
                <wp:positionH relativeFrom="column">
                  <wp:posOffset>-95250</wp:posOffset>
                </wp:positionH>
                <wp:positionV relativeFrom="paragraph">
                  <wp:posOffset>88265</wp:posOffset>
                </wp:positionV>
                <wp:extent cx="1657350" cy="5429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2535" w:rsidRPr="00DA60A6" w:rsidRDefault="00062535" w:rsidP="00062535">
                            <w:pPr>
                              <w:jc w:val="both"/>
                              <w:rPr>
                                <w:rFonts w:ascii="Sylfaen" w:hAnsi="Sylfaen"/>
                                <w:b/>
                                <w:sz w:val="68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A60A6">
                              <w:rPr>
                                <w:rFonts w:ascii="Sylfaen" w:hAnsi="Sylfaen"/>
                                <w:b/>
                                <w:sz w:val="48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left:0;text-align:left;margin-left:-7.5pt;margin-top:6.95pt;width:130.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" filled="f" stroked="f">
                <v:textbox>
                  <w:txbxContent>
                    <w:p w:rsidR="00062535" w:rsidRPr="00DA60A6" w:rsidRDefault="00062535" w:rsidP="00062535">
                      <w:pPr>
                        <w:jc w:val="both"/>
                        <w:rPr>
                          <w:rFonts w:ascii="Sylfaen" w:hAnsi="Sylfaen"/>
                          <w:b/>
                          <w:sz w:val="68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A60A6">
                        <w:rPr>
                          <w:rFonts w:ascii="Sylfaen" w:hAnsi="Sylfaen"/>
                          <w:b/>
                          <w:sz w:val="48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 w:rsidRPr="00062535">
        <w:rPr>
          <w:rFonts w:ascii="Sylfaen" w:hAnsi="Sylfaen"/>
          <w:sz w:val="26"/>
          <w:szCs w:val="24"/>
        </w:rPr>
        <w:t xml:space="preserve">Date of Submission </w:t>
      </w:r>
      <w:r w:rsidRPr="006C647B">
        <w:rPr>
          <w:rFonts w:ascii="Sylfaen" w:hAnsi="Sylfaen"/>
          <w:sz w:val="30"/>
          <w:szCs w:val="24"/>
        </w:rPr>
        <w:sym w:font="Wingdings 3" w:char="F05D"/>
      </w:r>
      <w:r w:rsidRPr="00062535">
        <w:rPr>
          <w:rFonts w:ascii="Sylfaen" w:hAnsi="Sylfaen"/>
          <w:sz w:val="30"/>
          <w:szCs w:val="24"/>
        </w:rPr>
        <w:t xml:space="preserve"> </w:t>
      </w:r>
      <w:r>
        <w:rPr>
          <w:rFonts w:ascii="Sylfaen" w:hAnsi="Sylfaen"/>
          <w:sz w:val="26"/>
          <w:szCs w:val="24"/>
        </w:rPr>
        <w:t>23</w:t>
      </w:r>
      <w:bookmarkStart w:id="0" w:name="_GoBack"/>
      <w:bookmarkEnd w:id="0"/>
      <w:r w:rsidRPr="00062535">
        <w:rPr>
          <w:rFonts w:ascii="Sylfaen" w:hAnsi="Sylfaen"/>
          <w:sz w:val="26"/>
          <w:szCs w:val="24"/>
        </w:rPr>
        <w:t>.09.20</w:t>
      </w:r>
      <w:r w:rsidRPr="00062535">
        <w:rPr>
          <w:rFonts w:ascii="Sylfaen" w:hAnsi="Sylfaen"/>
          <w:sz w:val="26"/>
          <w:szCs w:val="24"/>
        </w:rPr>
        <w:t>24</w:t>
      </w:r>
    </w:p>
    <w:p w:rsidR="00D735D5" w:rsidRDefault="00D735D5">
      <w:pPr>
        <w:spacing w:line="200" w:lineRule="exact"/>
      </w:pPr>
    </w:p>
    <w:p w:rsidR="00D735D5" w:rsidRDefault="00D735D5">
      <w:pPr>
        <w:spacing w:line="200" w:lineRule="exact"/>
      </w:pPr>
    </w:p>
    <w:p w:rsidR="00D735D5" w:rsidRDefault="00D735D5">
      <w:pPr>
        <w:spacing w:line="200" w:lineRule="exact"/>
      </w:pPr>
    </w:p>
    <w:p w:rsidR="00D735D5" w:rsidRDefault="00D735D5">
      <w:pPr>
        <w:spacing w:line="200" w:lineRule="exact"/>
      </w:pPr>
    </w:p>
    <w:p w:rsidR="00D735D5" w:rsidRDefault="00D735D5" w:rsidP="00062535">
      <w:pPr>
        <w:rPr>
          <w:rFonts w:ascii="Calibri" w:eastAsia="Calibri" w:hAnsi="Calibri" w:cs="Calibri"/>
          <w:sz w:val="22"/>
          <w:szCs w:val="22"/>
        </w:rPr>
        <w:sectPr w:rsidR="00D735D5">
          <w:type w:val="continuous"/>
          <w:pgSz w:w="12240" w:h="15840"/>
          <w:pgMar w:top="1480" w:right="1720" w:bottom="280" w:left="1340" w:header="720" w:footer="720" w:gutter="0"/>
          <w:cols w:space="720"/>
        </w:sectPr>
      </w:pPr>
    </w:p>
    <w:p w:rsidR="00D735D5" w:rsidRDefault="00062535">
      <w:pPr>
        <w:spacing w:before="13"/>
        <w:ind w:left="2376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lastRenderedPageBreak/>
        <w:t>Display Information using UNO R3</w:t>
      </w:r>
    </w:p>
    <w:p w:rsidR="00D735D5" w:rsidRDefault="00D735D5">
      <w:pPr>
        <w:spacing w:line="200" w:lineRule="exact"/>
      </w:pPr>
    </w:p>
    <w:p w:rsidR="00D735D5" w:rsidRDefault="00D735D5">
      <w:pPr>
        <w:spacing w:line="200" w:lineRule="exact"/>
      </w:pPr>
    </w:p>
    <w:p w:rsidR="00D735D5" w:rsidRDefault="00D735D5">
      <w:pPr>
        <w:spacing w:before="18" w:line="220" w:lineRule="exact"/>
        <w:rPr>
          <w:sz w:val="22"/>
          <w:szCs w:val="22"/>
        </w:rPr>
      </w:pPr>
    </w:p>
    <w:p w:rsidR="00D735D5" w:rsidRDefault="00062535">
      <w:pPr>
        <w:spacing w:line="276" w:lineRule="auto"/>
        <w:ind w:left="820" w:right="720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Title: Display your name and student ID in the first and second row respectively of the LCD. Also show them in serial monitor.</w:t>
      </w:r>
    </w:p>
    <w:p w:rsidR="00D735D5" w:rsidRDefault="00D735D5">
      <w:pPr>
        <w:spacing w:before="8" w:line="100" w:lineRule="exact"/>
        <w:rPr>
          <w:sz w:val="11"/>
          <w:szCs w:val="11"/>
        </w:rPr>
      </w:pPr>
    </w:p>
    <w:p w:rsidR="00D735D5" w:rsidRDefault="00D735D5">
      <w:pPr>
        <w:spacing w:line="200" w:lineRule="exact"/>
      </w:pPr>
    </w:p>
    <w:p w:rsidR="00D735D5" w:rsidRDefault="00D735D5">
      <w:pPr>
        <w:spacing w:line="200" w:lineRule="exact"/>
      </w:pPr>
    </w:p>
    <w:p w:rsidR="00D735D5" w:rsidRDefault="00062535">
      <w:pPr>
        <w:ind w:left="820" w:right="3978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Necessary Equipment: 1. </w:t>
      </w:r>
      <w:proofErr w:type="spellStart"/>
      <w:r>
        <w:rPr>
          <w:rFonts w:ascii="Calibri" w:eastAsia="Calibri" w:hAnsi="Calibri" w:cs="Calibri"/>
          <w:sz w:val="28"/>
          <w:szCs w:val="28"/>
        </w:rPr>
        <w:t>Arduino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UNO R3</w:t>
      </w:r>
    </w:p>
    <w:p w:rsidR="00D735D5" w:rsidRDefault="00062535">
      <w:pPr>
        <w:spacing w:before="52"/>
        <w:ind w:left="29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2. 5. 16*2</w:t>
      </w:r>
    </w:p>
    <w:p w:rsidR="00D735D5" w:rsidRDefault="00D735D5">
      <w:pPr>
        <w:spacing w:line="200" w:lineRule="exact"/>
      </w:pPr>
    </w:p>
    <w:p w:rsidR="00D735D5" w:rsidRDefault="00D735D5">
      <w:pPr>
        <w:spacing w:before="6" w:line="240" w:lineRule="exact"/>
        <w:rPr>
          <w:sz w:val="24"/>
          <w:szCs w:val="24"/>
        </w:rPr>
      </w:pPr>
    </w:p>
    <w:p w:rsidR="00D735D5" w:rsidRDefault="00062535">
      <w:pPr>
        <w:ind w:left="13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25.65pt">
            <v:imagedata r:id="rId7" o:title=""/>
          </v:shape>
        </w:pict>
      </w:r>
    </w:p>
    <w:p w:rsidR="00D735D5" w:rsidRDefault="00D735D5">
      <w:pPr>
        <w:spacing w:before="7" w:line="100" w:lineRule="exact"/>
        <w:rPr>
          <w:sz w:val="10"/>
          <w:szCs w:val="10"/>
        </w:rPr>
      </w:pPr>
    </w:p>
    <w:p w:rsidR="00D735D5" w:rsidRDefault="00D735D5">
      <w:pPr>
        <w:spacing w:line="200" w:lineRule="exact"/>
      </w:pPr>
    </w:p>
    <w:p w:rsidR="00D735D5" w:rsidRDefault="00D735D5">
      <w:pPr>
        <w:spacing w:line="200" w:lineRule="exact"/>
      </w:pPr>
    </w:p>
    <w:p w:rsidR="00D735D5" w:rsidRDefault="00D735D5">
      <w:pPr>
        <w:spacing w:line="200" w:lineRule="exact"/>
        <w:sectPr w:rsidR="00D735D5">
          <w:pgSz w:w="12240" w:h="15840"/>
          <w:pgMar w:top="1420" w:right="1300" w:bottom="280" w:left="1340" w:header="720" w:footer="720" w:gutter="0"/>
          <w:cols w:space="720"/>
        </w:sectPr>
      </w:pPr>
    </w:p>
    <w:p w:rsidR="00D735D5" w:rsidRDefault="00062535">
      <w:pPr>
        <w:spacing w:before="7"/>
        <w:ind w:left="100" w:right="-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Code:</w:t>
      </w:r>
    </w:p>
    <w:p w:rsidR="00D735D5" w:rsidRDefault="00062535">
      <w:pPr>
        <w:spacing w:before="3" w:line="140" w:lineRule="exact"/>
        <w:rPr>
          <w:sz w:val="14"/>
          <w:szCs w:val="14"/>
        </w:rPr>
      </w:pPr>
      <w:r>
        <w:br w:type="column"/>
      </w:r>
    </w:p>
    <w:p w:rsidR="00D735D5" w:rsidRDefault="00D735D5">
      <w:pPr>
        <w:spacing w:line="200" w:lineRule="exact"/>
      </w:pPr>
    </w:p>
    <w:p w:rsidR="00D735D5" w:rsidRDefault="0006253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#include &lt;</w:t>
      </w:r>
      <w:proofErr w:type="spellStart"/>
      <w:r>
        <w:rPr>
          <w:rFonts w:ascii="Calibri" w:eastAsia="Calibri" w:hAnsi="Calibri" w:cs="Calibri"/>
          <w:sz w:val="24"/>
          <w:szCs w:val="24"/>
        </w:rPr>
        <w:t>LiquidCrystal.h</w:t>
      </w:r>
      <w:proofErr w:type="spellEnd"/>
      <w:r>
        <w:rPr>
          <w:rFonts w:ascii="Calibri" w:eastAsia="Calibri" w:hAnsi="Calibri" w:cs="Calibri"/>
          <w:sz w:val="24"/>
          <w:szCs w:val="24"/>
        </w:rPr>
        <w:t>&gt;</w:t>
      </w:r>
    </w:p>
    <w:p w:rsidR="00D735D5" w:rsidRDefault="00D735D5">
      <w:pPr>
        <w:spacing w:before="2" w:line="180" w:lineRule="exact"/>
        <w:rPr>
          <w:sz w:val="18"/>
          <w:szCs w:val="18"/>
        </w:rPr>
      </w:pPr>
    </w:p>
    <w:p w:rsidR="00D735D5" w:rsidRDefault="00D735D5">
      <w:pPr>
        <w:spacing w:line="200" w:lineRule="exact"/>
      </w:pPr>
    </w:p>
    <w:p w:rsidR="00D735D5" w:rsidRDefault="00062535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char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a[] = "Md. </w:t>
      </w:r>
      <w:proofErr w:type="spellStart"/>
      <w:r>
        <w:rPr>
          <w:rFonts w:ascii="Calibri" w:eastAsia="Calibri" w:hAnsi="Calibri" w:cs="Calibri"/>
          <w:sz w:val="24"/>
          <w:szCs w:val="24"/>
        </w:rPr>
        <w:t>Nahian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Islam";</w:t>
      </w:r>
    </w:p>
    <w:p w:rsidR="00D735D5" w:rsidRDefault="00062535">
      <w:pPr>
        <w:spacing w:before="45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char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id[] = "2125051114";</w:t>
      </w:r>
    </w:p>
    <w:p w:rsidR="00D735D5" w:rsidRDefault="00062535">
      <w:pPr>
        <w:spacing w:before="72" w:line="660" w:lineRule="exact"/>
        <w:ind w:right="3971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LiquidCrystal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lcd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6,7,2,3,4,5); //Rs,E,D4,d5,D6,D7 void setup()</w:t>
      </w:r>
    </w:p>
    <w:p w:rsidR="00D735D5" w:rsidRDefault="00062535">
      <w:pPr>
        <w:spacing w:line="260" w:lineRule="exact"/>
        <w:rPr>
          <w:rFonts w:ascii="Calibri" w:eastAsia="Calibri" w:hAnsi="Calibri" w:cs="Calibri"/>
          <w:sz w:val="24"/>
          <w:szCs w:val="24"/>
        </w:rPr>
        <w:sectPr w:rsidR="00D735D5">
          <w:type w:val="continuous"/>
          <w:pgSz w:w="12240" w:h="15840"/>
          <w:pgMar w:top="1480" w:right="1300" w:bottom="280" w:left="1340" w:header="720" w:footer="720" w:gutter="0"/>
          <w:cols w:num="2" w:space="720" w:equalWidth="0">
            <w:col w:w="666" w:space="154"/>
            <w:col w:w="8780"/>
          </w:cols>
        </w:sectPr>
      </w:pPr>
      <w:r>
        <w:rPr>
          <w:rFonts w:ascii="Calibri" w:eastAsia="Calibri" w:hAnsi="Calibri" w:cs="Calibri"/>
          <w:position w:val="1"/>
          <w:sz w:val="24"/>
          <w:szCs w:val="24"/>
        </w:rPr>
        <w:t>{</w:t>
      </w:r>
    </w:p>
    <w:p w:rsidR="00D735D5" w:rsidRDefault="00062535">
      <w:pPr>
        <w:spacing w:before="55"/>
        <w:ind w:left="931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lastRenderedPageBreak/>
        <w:t>lcd.begin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16,2);</w:t>
      </w:r>
    </w:p>
    <w:p w:rsidR="00D735D5" w:rsidRDefault="00D735D5">
      <w:pPr>
        <w:spacing w:before="4" w:line="160" w:lineRule="exact"/>
        <w:rPr>
          <w:sz w:val="17"/>
          <w:szCs w:val="17"/>
        </w:rPr>
      </w:pPr>
    </w:p>
    <w:p w:rsidR="00D735D5" w:rsidRDefault="00D735D5">
      <w:pPr>
        <w:spacing w:line="200" w:lineRule="exact"/>
      </w:pPr>
    </w:p>
    <w:p w:rsidR="00D735D5" w:rsidRDefault="00062535">
      <w:pPr>
        <w:spacing w:before="7"/>
        <w:ind w:left="931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Serial.begin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9600);</w:t>
      </w:r>
    </w:p>
    <w:p w:rsidR="00D735D5" w:rsidRDefault="00062535">
      <w:pPr>
        <w:spacing w:before="43"/>
        <w:ind w:left="8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:rsidR="00D735D5" w:rsidRDefault="00D735D5">
      <w:pPr>
        <w:spacing w:before="4" w:line="160" w:lineRule="exact"/>
        <w:rPr>
          <w:sz w:val="17"/>
          <w:szCs w:val="17"/>
        </w:rPr>
      </w:pPr>
    </w:p>
    <w:p w:rsidR="00D735D5" w:rsidRDefault="00D735D5">
      <w:pPr>
        <w:spacing w:line="200" w:lineRule="exact"/>
      </w:pPr>
    </w:p>
    <w:p w:rsidR="00D735D5" w:rsidRDefault="00062535">
      <w:pPr>
        <w:spacing w:before="7"/>
        <w:ind w:left="8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void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loop()</w:t>
      </w:r>
    </w:p>
    <w:p w:rsidR="00D735D5" w:rsidRDefault="00062535">
      <w:pPr>
        <w:spacing w:before="43"/>
        <w:ind w:left="8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:rsidR="00D735D5" w:rsidRDefault="00062535">
      <w:pPr>
        <w:spacing w:before="45" w:line="276" w:lineRule="auto"/>
        <w:ind w:left="931" w:right="6773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lcd.setCursor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(0,0); </w:t>
      </w:r>
      <w:proofErr w:type="spellStart"/>
      <w:r>
        <w:rPr>
          <w:rFonts w:ascii="Calibri" w:eastAsia="Calibri" w:hAnsi="Calibri" w:cs="Calibri"/>
          <w:sz w:val="24"/>
          <w:szCs w:val="24"/>
        </w:rPr>
        <w:t>lcd.print</w:t>
      </w:r>
      <w:proofErr w:type="spellEnd"/>
      <w:r>
        <w:rPr>
          <w:rFonts w:ascii="Calibri" w:eastAsia="Calibri" w:hAnsi="Calibri" w:cs="Calibri"/>
          <w:sz w:val="24"/>
          <w:szCs w:val="24"/>
        </w:rPr>
        <w:t>(a);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lcd.setCursor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(0,1); </w:t>
      </w:r>
      <w:proofErr w:type="spellStart"/>
      <w:r>
        <w:rPr>
          <w:rFonts w:ascii="Calibri" w:eastAsia="Calibri" w:hAnsi="Calibri" w:cs="Calibri"/>
          <w:sz w:val="24"/>
          <w:szCs w:val="24"/>
        </w:rPr>
        <w:t>lcd.print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(id); </w:t>
      </w:r>
      <w:proofErr w:type="spellStart"/>
      <w:r>
        <w:rPr>
          <w:rFonts w:ascii="Calibri" w:eastAsia="Calibri" w:hAnsi="Calibri" w:cs="Calibri"/>
          <w:sz w:val="24"/>
          <w:szCs w:val="24"/>
        </w:rPr>
        <w:t>Serial.println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(a); delay(1000); </w:t>
      </w:r>
      <w:proofErr w:type="spellStart"/>
      <w:r>
        <w:rPr>
          <w:rFonts w:ascii="Calibri" w:eastAsia="Calibri" w:hAnsi="Calibri" w:cs="Calibri"/>
          <w:sz w:val="24"/>
          <w:szCs w:val="24"/>
        </w:rPr>
        <w:t>Serial.println</w:t>
      </w:r>
      <w:proofErr w:type="spellEnd"/>
      <w:r>
        <w:rPr>
          <w:rFonts w:ascii="Calibri" w:eastAsia="Calibri" w:hAnsi="Calibri" w:cs="Calibri"/>
          <w:sz w:val="24"/>
          <w:szCs w:val="24"/>
        </w:rPr>
        <w:t>(id); delay(1000);</w:t>
      </w:r>
    </w:p>
    <w:p w:rsidR="00D735D5" w:rsidRDefault="00062535">
      <w:pPr>
        <w:spacing w:before="9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:rsidR="00D735D5" w:rsidRDefault="00D735D5">
      <w:pPr>
        <w:spacing w:before="3" w:line="140" w:lineRule="exact"/>
        <w:rPr>
          <w:sz w:val="14"/>
          <w:szCs w:val="14"/>
        </w:rPr>
      </w:pPr>
    </w:p>
    <w:p w:rsidR="00D735D5" w:rsidRDefault="00D735D5">
      <w:pPr>
        <w:spacing w:line="200" w:lineRule="exact"/>
      </w:pPr>
    </w:p>
    <w:p w:rsidR="00D735D5" w:rsidRDefault="00D735D5">
      <w:pPr>
        <w:spacing w:line="200" w:lineRule="exact"/>
      </w:pPr>
    </w:p>
    <w:p w:rsidR="00D735D5" w:rsidRDefault="00D735D5">
      <w:pPr>
        <w:spacing w:line="200" w:lineRule="exact"/>
      </w:pPr>
    </w:p>
    <w:p w:rsidR="00D735D5" w:rsidRDefault="00062535">
      <w:pPr>
        <w:spacing w:line="460" w:lineRule="exact"/>
        <w:ind w:left="2431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position w:val="1"/>
          <w:sz w:val="40"/>
          <w:szCs w:val="40"/>
        </w:rPr>
        <w:t xml:space="preserve">Even, odd </w:t>
      </w:r>
      <w:proofErr w:type="gramStart"/>
      <w:r>
        <w:rPr>
          <w:rFonts w:ascii="Calibri" w:eastAsia="Calibri" w:hAnsi="Calibri" w:cs="Calibri"/>
          <w:position w:val="1"/>
          <w:sz w:val="40"/>
          <w:szCs w:val="40"/>
        </w:rPr>
        <w:t>position light blink</w:t>
      </w:r>
      <w:proofErr w:type="gramEnd"/>
    </w:p>
    <w:p w:rsidR="00D735D5" w:rsidRDefault="00D735D5">
      <w:pPr>
        <w:spacing w:line="200" w:lineRule="exact"/>
      </w:pPr>
    </w:p>
    <w:p w:rsidR="00D735D5" w:rsidRDefault="00D735D5">
      <w:pPr>
        <w:spacing w:line="200" w:lineRule="exact"/>
      </w:pPr>
    </w:p>
    <w:p w:rsidR="00D735D5" w:rsidRDefault="00D735D5">
      <w:pPr>
        <w:spacing w:before="16" w:line="220" w:lineRule="exact"/>
        <w:rPr>
          <w:sz w:val="22"/>
          <w:szCs w:val="22"/>
        </w:rPr>
      </w:pPr>
    </w:p>
    <w:p w:rsidR="00D735D5" w:rsidRDefault="00062535">
      <w:pPr>
        <w:spacing w:line="275" w:lineRule="auto"/>
        <w:ind w:left="100" w:right="51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w w:val="99"/>
          <w:sz w:val="32"/>
          <w:szCs w:val="32"/>
        </w:rPr>
        <w:t>Title: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Build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mini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LED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array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project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with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w w:val="99"/>
          <w:sz w:val="32"/>
          <w:szCs w:val="32"/>
        </w:rPr>
        <w:t>Arduino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where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at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first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the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LEDs at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odd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position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will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be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blinked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serially.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Then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the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LEDs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at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an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even</w:t>
      </w:r>
    </w:p>
    <w:p w:rsidR="00D735D5" w:rsidRDefault="00062535">
      <w:pPr>
        <w:spacing w:before="10"/>
        <w:ind w:left="100"/>
        <w:rPr>
          <w:rFonts w:ascii="Calibri" w:eastAsia="Calibri" w:hAnsi="Calibri" w:cs="Calibri"/>
          <w:sz w:val="32"/>
          <w:szCs w:val="32"/>
        </w:rPr>
      </w:pPr>
      <w:proofErr w:type="gramStart"/>
      <w:r>
        <w:rPr>
          <w:rFonts w:ascii="Calibri" w:eastAsia="Calibri" w:hAnsi="Calibri" w:cs="Calibri"/>
          <w:w w:val="99"/>
          <w:sz w:val="32"/>
          <w:szCs w:val="32"/>
        </w:rPr>
        <w:t>position</w:t>
      </w:r>
      <w:proofErr w:type="gramEnd"/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will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be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blinked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serially.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Take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5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LED</w:t>
      </w:r>
    </w:p>
    <w:p w:rsidR="00D735D5" w:rsidRDefault="00D735D5">
      <w:pPr>
        <w:spacing w:before="10" w:line="100" w:lineRule="exact"/>
        <w:rPr>
          <w:sz w:val="10"/>
          <w:szCs w:val="10"/>
        </w:rPr>
      </w:pPr>
    </w:p>
    <w:p w:rsidR="00D735D5" w:rsidRDefault="00D735D5">
      <w:pPr>
        <w:spacing w:line="200" w:lineRule="exact"/>
      </w:pPr>
    </w:p>
    <w:p w:rsidR="00D735D5" w:rsidRDefault="00D735D5">
      <w:pPr>
        <w:spacing w:line="200" w:lineRule="exact"/>
      </w:pPr>
    </w:p>
    <w:p w:rsidR="00D735D5" w:rsidRDefault="00062535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Necessary Equipment:</w:t>
      </w:r>
    </w:p>
    <w:p w:rsidR="00D735D5" w:rsidRDefault="00062535">
      <w:pPr>
        <w:spacing w:before="52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1. </w:t>
      </w:r>
      <w:proofErr w:type="spellStart"/>
      <w:r>
        <w:rPr>
          <w:rFonts w:ascii="Calibri" w:eastAsia="Calibri" w:hAnsi="Calibri" w:cs="Calibri"/>
          <w:sz w:val="28"/>
          <w:szCs w:val="28"/>
        </w:rPr>
        <w:t>Arduino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UNO R3</w:t>
      </w:r>
    </w:p>
    <w:p w:rsidR="00D735D5" w:rsidRDefault="00062535">
      <w:pPr>
        <w:spacing w:before="52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2. </w:t>
      </w:r>
      <w:proofErr w:type="spellStart"/>
      <w:r>
        <w:rPr>
          <w:rFonts w:ascii="Calibri" w:eastAsia="Calibri" w:hAnsi="Calibri" w:cs="Calibri"/>
          <w:sz w:val="28"/>
          <w:szCs w:val="28"/>
        </w:rPr>
        <w:t>Breakbord</w:t>
      </w:r>
      <w:proofErr w:type="spellEnd"/>
    </w:p>
    <w:p w:rsidR="00D735D5" w:rsidRDefault="00062535">
      <w:pPr>
        <w:spacing w:before="52"/>
        <w:ind w:left="100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 xml:space="preserve">3. 330 </w:t>
      </w:r>
      <w:proofErr w:type="spellStart"/>
      <w:r>
        <w:rPr>
          <w:rFonts w:ascii="Calibri" w:eastAsia="Calibri" w:hAnsi="Calibri" w:cs="Calibri"/>
          <w:sz w:val="28"/>
          <w:szCs w:val="28"/>
        </w:rPr>
        <w:t>Ohom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resistor</w:t>
      </w:r>
      <w:proofErr w:type="gramEnd"/>
    </w:p>
    <w:p w:rsidR="00D735D5" w:rsidRDefault="00062535">
      <w:pPr>
        <w:spacing w:before="52"/>
        <w:ind w:left="100"/>
        <w:rPr>
          <w:rFonts w:ascii="Calibri" w:eastAsia="Calibri" w:hAnsi="Calibri" w:cs="Calibri"/>
          <w:sz w:val="28"/>
          <w:szCs w:val="28"/>
        </w:rPr>
        <w:sectPr w:rsidR="00D735D5">
          <w:pgSz w:w="12240" w:h="15840"/>
          <w:pgMar w:top="1380" w:right="136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z w:val="28"/>
          <w:szCs w:val="28"/>
        </w:rPr>
        <w:t>4. 5LED</w:t>
      </w:r>
    </w:p>
    <w:p w:rsidR="00D735D5" w:rsidRDefault="00062535">
      <w:pPr>
        <w:spacing w:before="100"/>
        <w:ind w:left="130"/>
      </w:pPr>
      <w:r>
        <w:rPr>
          <w:noProof/>
        </w:rPr>
        <w:lastRenderedPageBreak/>
        <w:pict>
          <v:shape id="_x0000_s1043" type="#_x0000_t75" style="position:absolute;left:0;text-align:left;margin-left:21pt;margin-top:-16.15pt;width:468pt;height:254.25pt;z-index:251669504;mso-position-horizontal-relative:text;mso-position-vertical-relative:text;mso-width-relative:page;mso-height-relative:page">
            <v:imagedata r:id="rId8" o:title=""/>
          </v:shape>
        </w:pict>
      </w:r>
    </w:p>
    <w:p w:rsidR="00D735D5" w:rsidRDefault="00D735D5">
      <w:pPr>
        <w:spacing w:before="9" w:line="160" w:lineRule="exact"/>
        <w:rPr>
          <w:sz w:val="16"/>
          <w:szCs w:val="16"/>
        </w:rPr>
      </w:pPr>
    </w:p>
    <w:p w:rsidR="00D735D5" w:rsidRDefault="00D735D5">
      <w:pPr>
        <w:spacing w:line="200" w:lineRule="exact"/>
      </w:pPr>
    </w:p>
    <w:p w:rsidR="00062535" w:rsidRDefault="00062535">
      <w:pPr>
        <w:spacing w:before="7"/>
        <w:ind w:left="100"/>
        <w:rPr>
          <w:rFonts w:ascii="Calibri" w:eastAsia="Calibri" w:hAnsi="Calibri" w:cs="Calibri"/>
          <w:sz w:val="24"/>
          <w:szCs w:val="24"/>
        </w:rPr>
      </w:pPr>
    </w:p>
    <w:p w:rsidR="00062535" w:rsidRDefault="00062535">
      <w:pPr>
        <w:spacing w:before="7"/>
        <w:ind w:left="100"/>
        <w:rPr>
          <w:rFonts w:ascii="Calibri" w:eastAsia="Calibri" w:hAnsi="Calibri" w:cs="Calibri"/>
          <w:sz w:val="24"/>
          <w:szCs w:val="24"/>
        </w:rPr>
      </w:pPr>
    </w:p>
    <w:p w:rsidR="00062535" w:rsidRDefault="00062535">
      <w:pPr>
        <w:spacing w:before="7"/>
        <w:ind w:left="100"/>
        <w:rPr>
          <w:rFonts w:ascii="Calibri" w:eastAsia="Calibri" w:hAnsi="Calibri" w:cs="Calibri"/>
          <w:sz w:val="24"/>
          <w:szCs w:val="24"/>
        </w:rPr>
      </w:pPr>
    </w:p>
    <w:p w:rsidR="00062535" w:rsidRDefault="00062535">
      <w:pPr>
        <w:spacing w:before="7"/>
        <w:ind w:left="100"/>
        <w:rPr>
          <w:rFonts w:ascii="Calibri" w:eastAsia="Calibri" w:hAnsi="Calibri" w:cs="Calibri"/>
          <w:sz w:val="24"/>
          <w:szCs w:val="24"/>
        </w:rPr>
      </w:pPr>
    </w:p>
    <w:p w:rsidR="00062535" w:rsidRDefault="00062535">
      <w:pPr>
        <w:spacing w:before="7"/>
        <w:ind w:left="100"/>
        <w:rPr>
          <w:rFonts w:ascii="Calibri" w:eastAsia="Calibri" w:hAnsi="Calibri" w:cs="Calibri"/>
          <w:sz w:val="24"/>
          <w:szCs w:val="24"/>
        </w:rPr>
      </w:pPr>
    </w:p>
    <w:p w:rsidR="00062535" w:rsidRDefault="00062535">
      <w:pPr>
        <w:spacing w:before="7"/>
        <w:ind w:left="100"/>
        <w:rPr>
          <w:rFonts w:ascii="Calibri" w:eastAsia="Calibri" w:hAnsi="Calibri" w:cs="Calibri"/>
          <w:sz w:val="24"/>
          <w:szCs w:val="24"/>
        </w:rPr>
      </w:pPr>
    </w:p>
    <w:p w:rsidR="00062535" w:rsidRDefault="00062535">
      <w:pPr>
        <w:spacing w:before="7"/>
        <w:ind w:left="100"/>
        <w:rPr>
          <w:rFonts w:ascii="Calibri" w:eastAsia="Calibri" w:hAnsi="Calibri" w:cs="Calibri"/>
          <w:sz w:val="24"/>
          <w:szCs w:val="24"/>
        </w:rPr>
      </w:pPr>
    </w:p>
    <w:p w:rsidR="00062535" w:rsidRDefault="00062535">
      <w:pPr>
        <w:spacing w:before="7"/>
        <w:ind w:left="100"/>
        <w:rPr>
          <w:rFonts w:ascii="Calibri" w:eastAsia="Calibri" w:hAnsi="Calibri" w:cs="Calibri"/>
          <w:sz w:val="24"/>
          <w:szCs w:val="24"/>
        </w:rPr>
      </w:pPr>
    </w:p>
    <w:p w:rsidR="00062535" w:rsidRDefault="00062535">
      <w:pPr>
        <w:spacing w:before="7"/>
        <w:ind w:left="100"/>
        <w:rPr>
          <w:rFonts w:ascii="Calibri" w:eastAsia="Calibri" w:hAnsi="Calibri" w:cs="Calibri"/>
          <w:sz w:val="24"/>
          <w:szCs w:val="24"/>
        </w:rPr>
      </w:pPr>
    </w:p>
    <w:p w:rsidR="00062535" w:rsidRDefault="00062535">
      <w:pPr>
        <w:spacing w:before="7"/>
        <w:ind w:left="100"/>
        <w:rPr>
          <w:rFonts w:ascii="Calibri" w:eastAsia="Calibri" w:hAnsi="Calibri" w:cs="Calibri"/>
          <w:sz w:val="24"/>
          <w:szCs w:val="24"/>
        </w:rPr>
      </w:pPr>
    </w:p>
    <w:p w:rsidR="00D735D5" w:rsidRDefault="00D735D5" w:rsidP="00062535">
      <w:pPr>
        <w:spacing w:before="7"/>
      </w:pPr>
    </w:p>
    <w:p w:rsidR="00062535" w:rsidRDefault="00062535" w:rsidP="00062535">
      <w:pPr>
        <w:spacing w:before="7"/>
      </w:pPr>
    </w:p>
    <w:p w:rsidR="00062535" w:rsidRDefault="00062535" w:rsidP="00062535">
      <w:pPr>
        <w:spacing w:before="7"/>
      </w:pPr>
    </w:p>
    <w:p w:rsidR="00062535" w:rsidRDefault="00062535" w:rsidP="00062535">
      <w:pPr>
        <w:spacing w:before="7"/>
      </w:pPr>
      <w:r>
        <w:rPr>
          <w:noProof/>
        </w:rPr>
        <w:pict>
          <v:shape id="_x0000_s1042" type="#_x0000_t75" style="position:absolute;margin-left:15.3pt;margin-top:31.45pt;width:468pt;height:432.7pt;z-index:251667456;mso-position-horizontal-relative:text;mso-position-vertical-relative:text;mso-width-relative:page;mso-height-relative:page">
            <v:imagedata r:id="rId9" o:title=""/>
          </v:shape>
        </w:pict>
      </w:r>
      <w:r>
        <w:t>Code:</w:t>
      </w:r>
    </w:p>
    <w:sectPr w:rsidR="00062535">
      <w:pgSz w:w="12240" w:h="15840"/>
      <w:pgMar w:top="1340" w:right="130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B34A8"/>
    <w:multiLevelType w:val="hybridMultilevel"/>
    <w:tmpl w:val="69B00B04"/>
    <w:lvl w:ilvl="0" w:tplc="E48444EC">
      <w:start w:val="1"/>
      <w:numFmt w:val="bullet"/>
      <w:lvlText w:val=""/>
      <w:lvlJc w:val="left"/>
      <w:pPr>
        <w:ind w:left="40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1">
    <w:nsid w:val="74F773B9"/>
    <w:multiLevelType w:val="multilevel"/>
    <w:tmpl w:val="A06A7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735D5"/>
    <w:rsid w:val="00062535"/>
    <w:rsid w:val="00D7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062535"/>
    <w:pPr>
      <w:widowControl w:val="0"/>
      <w:autoSpaceDE w:val="0"/>
      <w:autoSpaceDN w:val="0"/>
      <w:spacing w:before="52"/>
      <w:ind w:left="375" w:hanging="275"/>
    </w:pPr>
    <w:rPr>
      <w:rFonts w:ascii="Carlito" w:eastAsia="Carlito" w:hAnsi="Carlito" w:cs="Carli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062535"/>
    <w:pPr>
      <w:widowControl w:val="0"/>
      <w:autoSpaceDE w:val="0"/>
      <w:autoSpaceDN w:val="0"/>
      <w:spacing w:before="52"/>
      <w:ind w:left="375" w:hanging="275"/>
    </w:pPr>
    <w:rPr>
      <w:rFonts w:ascii="Carlito" w:eastAsia="Carlito" w:hAnsi="Carlito" w:cs="Carli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Fazlay Rabbi</dc:creator>
  <cp:lastModifiedBy>Fazlay Rabbi</cp:lastModifiedBy>
  <cp:revision>2</cp:revision>
  <cp:lastPrinted>2024-12-10T11:54:00Z</cp:lastPrinted>
  <dcterms:created xsi:type="dcterms:W3CDTF">2024-12-10T11:49:00Z</dcterms:created>
  <dcterms:modified xsi:type="dcterms:W3CDTF">2024-12-10T11:54:00Z</dcterms:modified>
</cp:coreProperties>
</file>